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C275" w14:textId="6EECCB99" w:rsidR="009566C8" w:rsidRPr="002B5B26" w:rsidRDefault="00F6695D" w:rsidP="002B5B26">
      <w:pPr>
        <w:spacing w:before="77"/>
        <w:ind w:left="11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E31EAED" wp14:editId="1C9D4145">
                <wp:simplePos x="0" y="0"/>
                <wp:positionH relativeFrom="page">
                  <wp:posOffset>295275</wp:posOffset>
                </wp:positionH>
                <wp:positionV relativeFrom="page">
                  <wp:posOffset>266700</wp:posOffset>
                </wp:positionV>
                <wp:extent cx="6953250" cy="800100"/>
                <wp:effectExtent l="0" t="0" r="0" b="190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250" cy="800100"/>
                          <a:chOff x="465" y="424"/>
                          <a:chExt cx="10950" cy="2518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485" y="444"/>
                            <a:ext cx="10910" cy="2478"/>
                            <a:chOff x="485" y="444"/>
                            <a:chExt cx="10910" cy="2478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485" y="444"/>
                              <a:ext cx="10910" cy="2478"/>
                            </a:xfrm>
                            <a:custGeom>
                              <a:avLst/>
                              <a:gdLst>
                                <a:gd name="T0" fmla="+- 0 485 485"/>
                                <a:gd name="T1" fmla="*/ T0 w 10910"/>
                                <a:gd name="T2" fmla="+- 0 2922 444"/>
                                <a:gd name="T3" fmla="*/ 2922 h 2478"/>
                                <a:gd name="T4" fmla="+- 0 11395 485"/>
                                <a:gd name="T5" fmla="*/ T4 w 10910"/>
                                <a:gd name="T6" fmla="+- 0 2922 444"/>
                                <a:gd name="T7" fmla="*/ 2922 h 2478"/>
                                <a:gd name="T8" fmla="+- 0 11395 485"/>
                                <a:gd name="T9" fmla="*/ T8 w 10910"/>
                                <a:gd name="T10" fmla="+- 0 444 444"/>
                                <a:gd name="T11" fmla="*/ 444 h 2478"/>
                                <a:gd name="T12" fmla="+- 0 485 485"/>
                                <a:gd name="T13" fmla="*/ T12 w 10910"/>
                                <a:gd name="T14" fmla="+- 0 444 444"/>
                                <a:gd name="T15" fmla="*/ 444 h 2478"/>
                                <a:gd name="T16" fmla="+- 0 485 485"/>
                                <a:gd name="T17" fmla="*/ T16 w 10910"/>
                                <a:gd name="T18" fmla="+- 0 2922 444"/>
                                <a:gd name="T19" fmla="*/ 2922 h 24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910" h="2478">
                                  <a:moveTo>
                                    <a:pt x="0" y="2478"/>
                                  </a:moveTo>
                                  <a:lnTo>
                                    <a:pt x="10910" y="2478"/>
                                  </a:lnTo>
                                  <a:lnTo>
                                    <a:pt x="109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4" y="535"/>
                              <a:ext cx="10872" cy="229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DE23F9" id="Group 2" o:spid="_x0000_s1026" style="position:absolute;margin-left:23.25pt;margin-top:21pt;width:547.5pt;height:63pt;z-index:-251659264;mso-position-horizontal-relative:page;mso-position-vertical-relative:page" coordorigin="465,424" coordsize="10950,2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">
                <v:group id="Group 3" o:spid="_x0000_s1027" style="position:absolute;left:485;top:444;width:10910;height:2478" coordorigin="485,444" coordsize="10910,2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28" style="position:absolute;left:485;top:444;width:10910;height:2478;visibility:visible;mso-wrap-style:square;v-text-anchor:top" coordsize="10910,2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" path="m,2478r10910,l10910,,,,,2478xe" filled="f" strokeweight="2pt">
                    <v:path arrowok="t" o:connecttype="custom" o:connectlocs="0,2922;10910,2922;10910,444;0,444;0,2922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9" type="#_x0000_t75" style="position:absolute;left:504;top:535;width:10872;height:2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">
                    <v:imagedata r:id="rId6" o:title="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5D93C6D6" w14:textId="2E36846A" w:rsidR="009566C8" w:rsidRDefault="007908A2">
      <w:pPr>
        <w:ind w:left="1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 </w:t>
      </w:r>
      <w:r w:rsidR="00F6695D">
        <w:rPr>
          <w:rFonts w:ascii="Calibri" w:eastAsia="Calibri" w:hAnsi="Calibri" w:cs="Calibri"/>
          <w:b/>
          <w:sz w:val="24"/>
          <w:szCs w:val="24"/>
        </w:rPr>
        <w:t>C</w:t>
      </w:r>
      <w:r w:rsidR="00F6695D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="00F6695D"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 w:rsidR="00F6695D"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 w:rsidR="00F6695D"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 w:rsidR="00F6695D">
        <w:rPr>
          <w:rFonts w:ascii="Calibri" w:eastAsia="Calibri" w:hAnsi="Calibri" w:cs="Calibri"/>
          <w:b/>
          <w:sz w:val="24"/>
          <w:szCs w:val="24"/>
        </w:rPr>
        <w:t>ter</w:t>
      </w:r>
      <w:r w:rsidR="00F6695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F6695D">
        <w:rPr>
          <w:rFonts w:ascii="Calibri" w:eastAsia="Calibri" w:hAnsi="Calibri" w:cs="Calibri"/>
          <w:b/>
          <w:spacing w:val="-2"/>
          <w:sz w:val="24"/>
          <w:szCs w:val="24"/>
        </w:rPr>
        <w:t>G</w:t>
      </w:r>
      <w:r w:rsidR="00F6695D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="00F6695D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F6695D">
        <w:rPr>
          <w:rFonts w:ascii="Calibri" w:eastAsia="Calibri" w:hAnsi="Calibri" w:cs="Calibri"/>
          <w:b/>
          <w:spacing w:val="1"/>
          <w:sz w:val="24"/>
          <w:szCs w:val="24"/>
        </w:rPr>
        <w:t>phi</w:t>
      </w:r>
      <w:r w:rsidR="00F6695D">
        <w:rPr>
          <w:rFonts w:ascii="Calibri" w:eastAsia="Calibri" w:hAnsi="Calibri" w:cs="Calibri"/>
          <w:b/>
          <w:sz w:val="24"/>
          <w:szCs w:val="24"/>
        </w:rPr>
        <w:t>cs</w:t>
      </w:r>
    </w:p>
    <w:p w14:paraId="7550CF58" w14:textId="77777777" w:rsidR="009566C8" w:rsidRDefault="009566C8" w:rsidP="002B5B26">
      <w:pPr>
        <w:spacing w:before="5" w:line="240" w:lineRule="exact"/>
        <w:ind w:firstLine="720"/>
        <w:rPr>
          <w:sz w:val="24"/>
          <w:szCs w:val="24"/>
        </w:rPr>
      </w:pPr>
    </w:p>
    <w:p w14:paraId="382F5F20" w14:textId="77777777" w:rsidR="002B5B26" w:rsidRDefault="002B5B26" w:rsidP="002B5B26">
      <w:pPr>
        <w:spacing w:before="5" w:line="240" w:lineRule="exact"/>
        <w:ind w:firstLine="720"/>
        <w:rPr>
          <w:sz w:val="24"/>
          <w:szCs w:val="24"/>
        </w:rPr>
      </w:pPr>
    </w:p>
    <w:p w14:paraId="0C6127B8" w14:textId="77777777" w:rsidR="002B5B26" w:rsidRDefault="002B5B26" w:rsidP="002B5B26">
      <w:pPr>
        <w:spacing w:before="5" w:line="240" w:lineRule="exact"/>
        <w:ind w:firstLine="720"/>
        <w:rPr>
          <w:sz w:val="24"/>
          <w:szCs w:val="24"/>
        </w:rPr>
      </w:pPr>
    </w:p>
    <w:p w14:paraId="063D7033" w14:textId="77777777" w:rsidR="002B5B26" w:rsidRDefault="002B5B26" w:rsidP="002B5B26">
      <w:pPr>
        <w:spacing w:before="5" w:line="240" w:lineRule="exact"/>
        <w:rPr>
          <w:sz w:val="24"/>
          <w:szCs w:val="24"/>
        </w:rPr>
      </w:pPr>
    </w:p>
    <w:p w14:paraId="7E060A66" w14:textId="38EE4375" w:rsidR="009566C8" w:rsidRDefault="002B5B26">
      <w:pPr>
        <w:spacing w:line="280" w:lineRule="exact"/>
        <w:ind w:left="1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943734"/>
          <w:spacing w:val="1"/>
          <w:sz w:val="24"/>
          <w:szCs w:val="24"/>
          <w:u w:val="thick" w:color="943734"/>
        </w:rPr>
        <w:t>2D Project</w:t>
      </w:r>
    </w:p>
    <w:p w14:paraId="48C9DBE6" w14:textId="77777777" w:rsidR="009566C8" w:rsidRDefault="009566C8">
      <w:pPr>
        <w:spacing w:before="1" w:line="140" w:lineRule="exact"/>
        <w:rPr>
          <w:sz w:val="15"/>
          <w:szCs w:val="15"/>
        </w:rPr>
      </w:pPr>
    </w:p>
    <w:p w14:paraId="0305CF50" w14:textId="77777777" w:rsidR="009566C8" w:rsidRDefault="009566C8">
      <w:pPr>
        <w:spacing w:line="200" w:lineRule="exact"/>
      </w:pPr>
    </w:p>
    <w:p w14:paraId="10EEF1DA" w14:textId="77777777" w:rsidR="009566C8" w:rsidRDefault="009566C8">
      <w:pPr>
        <w:spacing w:line="200" w:lineRule="exact"/>
      </w:pPr>
    </w:p>
    <w:p w14:paraId="39C0FE1B" w14:textId="77777777" w:rsidR="009566C8" w:rsidRPr="00DB61E7" w:rsidRDefault="00F6695D">
      <w:pPr>
        <w:spacing w:before="14" w:line="380" w:lineRule="exact"/>
        <w:ind w:left="266"/>
        <w:rPr>
          <w:rFonts w:ascii="Calibri" w:eastAsia="Calibri" w:hAnsi="Calibri" w:cs="Calibri"/>
          <w:b/>
          <w:i/>
          <w:iCs/>
          <w:sz w:val="32"/>
          <w:szCs w:val="32"/>
        </w:rPr>
      </w:pPr>
      <w:r w:rsidRPr="00DB61E7">
        <w:rPr>
          <w:rFonts w:ascii="Arial" w:eastAsia="Arial" w:hAnsi="Arial" w:cs="Arial"/>
          <w:b/>
          <w:i/>
          <w:iCs/>
          <w:sz w:val="32"/>
          <w:szCs w:val="32"/>
          <w:u w:val="thick" w:color="000000"/>
        </w:rPr>
        <w:t>Req</w:t>
      </w:r>
      <w:r w:rsidRPr="00DB61E7">
        <w:rPr>
          <w:rFonts w:ascii="Arial" w:eastAsia="Arial" w:hAnsi="Arial" w:cs="Arial"/>
          <w:b/>
          <w:i/>
          <w:iCs/>
          <w:spacing w:val="-1"/>
          <w:sz w:val="32"/>
          <w:szCs w:val="32"/>
          <w:u w:val="thick" w:color="000000"/>
        </w:rPr>
        <w:t>u</w:t>
      </w:r>
      <w:r w:rsidRPr="00DB61E7">
        <w:rPr>
          <w:rFonts w:ascii="Arial" w:eastAsia="Arial" w:hAnsi="Arial" w:cs="Arial"/>
          <w:b/>
          <w:i/>
          <w:iCs/>
          <w:sz w:val="32"/>
          <w:szCs w:val="32"/>
          <w:u w:val="thick" w:color="000000"/>
        </w:rPr>
        <w:t>ir</w:t>
      </w:r>
      <w:r w:rsidRPr="00DB61E7">
        <w:rPr>
          <w:rFonts w:ascii="Arial" w:eastAsia="Arial" w:hAnsi="Arial" w:cs="Arial"/>
          <w:b/>
          <w:i/>
          <w:iCs/>
          <w:spacing w:val="3"/>
          <w:sz w:val="32"/>
          <w:szCs w:val="32"/>
          <w:u w:val="thick" w:color="000000"/>
        </w:rPr>
        <w:t>e</w:t>
      </w:r>
      <w:r w:rsidRPr="00DB61E7">
        <w:rPr>
          <w:rFonts w:ascii="Arial" w:eastAsia="Arial" w:hAnsi="Arial" w:cs="Arial"/>
          <w:b/>
          <w:i/>
          <w:iCs/>
          <w:sz w:val="32"/>
          <w:szCs w:val="32"/>
          <w:u w:val="thick" w:color="000000"/>
        </w:rPr>
        <w:t>m</w:t>
      </w:r>
      <w:r w:rsidRPr="00DB61E7">
        <w:rPr>
          <w:rFonts w:ascii="Arial" w:eastAsia="Arial" w:hAnsi="Arial" w:cs="Arial"/>
          <w:b/>
          <w:i/>
          <w:iCs/>
          <w:spacing w:val="2"/>
          <w:sz w:val="32"/>
          <w:szCs w:val="32"/>
          <w:u w:val="thick" w:color="000000"/>
        </w:rPr>
        <w:t>e</w:t>
      </w:r>
      <w:r w:rsidRPr="00DB61E7">
        <w:rPr>
          <w:rFonts w:ascii="Arial" w:eastAsia="Arial" w:hAnsi="Arial" w:cs="Arial"/>
          <w:b/>
          <w:i/>
          <w:iCs/>
          <w:sz w:val="32"/>
          <w:szCs w:val="32"/>
          <w:u w:val="thick" w:color="000000"/>
        </w:rPr>
        <w:t>n</w:t>
      </w:r>
      <w:r w:rsidRPr="00DB61E7">
        <w:rPr>
          <w:rFonts w:ascii="Arial" w:eastAsia="Arial" w:hAnsi="Arial" w:cs="Arial"/>
          <w:b/>
          <w:i/>
          <w:iCs/>
          <w:spacing w:val="-1"/>
          <w:sz w:val="32"/>
          <w:szCs w:val="32"/>
          <w:u w:val="thick" w:color="000000"/>
        </w:rPr>
        <w:t>t</w:t>
      </w:r>
      <w:r w:rsidRPr="00DB61E7">
        <w:rPr>
          <w:rFonts w:ascii="Arial" w:eastAsia="Arial" w:hAnsi="Arial" w:cs="Arial"/>
          <w:b/>
          <w:i/>
          <w:iCs/>
          <w:spacing w:val="1"/>
          <w:sz w:val="32"/>
          <w:szCs w:val="32"/>
          <w:u w:val="thick" w:color="000000"/>
        </w:rPr>
        <w:t>s</w:t>
      </w:r>
      <w:r w:rsidRPr="00DB61E7">
        <w:rPr>
          <w:rFonts w:ascii="Calibri" w:eastAsia="Calibri" w:hAnsi="Calibri" w:cs="Calibri"/>
          <w:b/>
          <w:i/>
          <w:iCs/>
          <w:sz w:val="32"/>
          <w:szCs w:val="32"/>
          <w:u w:val="thick" w:color="000000"/>
        </w:rPr>
        <w:t>:</w:t>
      </w:r>
    </w:p>
    <w:p w14:paraId="3BE12E58" w14:textId="77777777" w:rsidR="009566C8" w:rsidRDefault="009566C8">
      <w:pPr>
        <w:spacing w:before="3" w:line="180" w:lineRule="exact"/>
        <w:rPr>
          <w:sz w:val="19"/>
          <w:szCs w:val="19"/>
        </w:rPr>
      </w:pPr>
    </w:p>
    <w:p w14:paraId="48BBCC52" w14:textId="77777777" w:rsidR="009566C8" w:rsidRDefault="009566C8">
      <w:pPr>
        <w:spacing w:line="200" w:lineRule="exact"/>
      </w:pPr>
    </w:p>
    <w:p w14:paraId="679A4446" w14:textId="77777777" w:rsidR="009566C8" w:rsidRDefault="009566C8">
      <w:pPr>
        <w:spacing w:line="200" w:lineRule="exact"/>
      </w:pPr>
    </w:p>
    <w:p w14:paraId="243A0D25" w14:textId="77777777" w:rsidR="009566C8" w:rsidRPr="00E23B2A" w:rsidRDefault="00E23B2A" w:rsidP="00FE1351">
      <w:pPr>
        <w:pStyle w:val="ListParagraph"/>
        <w:numPr>
          <w:ilvl w:val="0"/>
          <w:numId w:val="2"/>
        </w:numPr>
        <w:spacing w:before="4"/>
        <w:rPr>
          <w:rFonts w:ascii="Arial" w:eastAsia="Arial" w:hAnsi="Arial" w:cs="Arial"/>
          <w:b/>
          <w:bCs/>
          <w:i/>
          <w:iCs/>
          <w:color w:val="C0504D" w:themeColor="accent2"/>
          <w:sz w:val="23"/>
          <w:szCs w:val="23"/>
        </w:rPr>
      </w:pPr>
      <w:r>
        <w:rPr>
          <w:rFonts w:ascii="Arial" w:eastAsia="Arial" w:hAnsi="Arial" w:cs="Arial"/>
          <w:b/>
          <w:bCs/>
          <w:i/>
          <w:iCs/>
          <w:color w:val="C0504D" w:themeColor="accent2"/>
          <w:spacing w:val="-1"/>
          <w:sz w:val="23"/>
          <w:szCs w:val="23"/>
        </w:rPr>
        <w:t>Implement 2D package which contains:</w:t>
      </w:r>
    </w:p>
    <w:p w14:paraId="62170481" w14:textId="77777777" w:rsidR="00E23B2A" w:rsidRPr="00DB61E7" w:rsidRDefault="00E23B2A" w:rsidP="00E23B2A">
      <w:pPr>
        <w:pStyle w:val="ListParagraph"/>
        <w:spacing w:before="4"/>
        <w:ind w:left="1069"/>
        <w:rPr>
          <w:rFonts w:ascii="Arial" w:eastAsia="Arial" w:hAnsi="Arial" w:cs="Arial"/>
          <w:b/>
          <w:bCs/>
          <w:i/>
          <w:iCs/>
          <w:color w:val="C0504D" w:themeColor="accent2"/>
          <w:sz w:val="23"/>
          <w:szCs w:val="23"/>
        </w:rPr>
      </w:pPr>
    </w:p>
    <w:p w14:paraId="2814AE51" w14:textId="77777777" w:rsidR="00FE1351" w:rsidRPr="002B5B26" w:rsidRDefault="00E23B2A" w:rsidP="002B5B26">
      <w:pPr>
        <w:spacing w:before="13"/>
        <w:ind w:left="349" w:firstLine="720"/>
        <w:rPr>
          <w:rFonts w:ascii="Arial" w:eastAsia="Arial" w:hAnsi="Arial" w:cs="Arial"/>
          <w:sz w:val="23"/>
          <w:szCs w:val="23"/>
        </w:rPr>
      </w:pPr>
      <w:r w:rsidRPr="002B5B26">
        <w:rPr>
          <w:rFonts w:ascii="Arial" w:eastAsia="Arial" w:hAnsi="Arial" w:cs="Arial"/>
          <w:spacing w:val="-1"/>
          <w:sz w:val="23"/>
          <w:szCs w:val="23"/>
        </w:rPr>
        <w:t xml:space="preserve">Drop down list for the following </w:t>
      </w:r>
      <w:r w:rsidR="002B5B26">
        <w:rPr>
          <w:rFonts w:ascii="Arial" w:eastAsia="Arial" w:hAnsi="Arial" w:cs="Arial"/>
          <w:spacing w:val="-1"/>
          <w:sz w:val="23"/>
          <w:szCs w:val="23"/>
        </w:rPr>
        <w:t>Requirements:</w:t>
      </w:r>
    </w:p>
    <w:p w14:paraId="3C703104" w14:textId="77777777" w:rsidR="00CF130E" w:rsidRDefault="00CF130E" w:rsidP="00CF130E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Change the background of window to be white</w:t>
      </w:r>
    </w:p>
    <w:p w14:paraId="37154D41" w14:textId="77777777" w:rsidR="00CF130E" w:rsidRDefault="00CF130E" w:rsidP="00CF130E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Try to change the shape of your window mouse</w:t>
      </w:r>
    </w:p>
    <w:p w14:paraId="4741988B" w14:textId="77777777" w:rsidR="00CF130E" w:rsidRDefault="00CF130E" w:rsidP="00CF130E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User must interact with window using mouse only </w:t>
      </w:r>
    </w:p>
    <w:p w14:paraId="3A85F5D9" w14:textId="77777777" w:rsidR="00CF130E" w:rsidRDefault="00CF130E" w:rsidP="00CF130E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Try to make combination between your console and window </w:t>
      </w:r>
    </w:p>
    <w:p w14:paraId="40354825" w14:textId="77777777" w:rsidR="00CF130E" w:rsidRDefault="00CF130E" w:rsidP="00CF130E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Give me option to choose shape color before drawing from menu</w:t>
      </w:r>
    </w:p>
    <w:p w14:paraId="571D83C3" w14:textId="77777777" w:rsidR="00CF130E" w:rsidRDefault="00CF130E" w:rsidP="00CF130E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Implement item to clear screen from shapes</w:t>
      </w:r>
    </w:p>
    <w:p w14:paraId="2254C541" w14:textId="77777777" w:rsidR="00CF130E" w:rsidRDefault="00CF130E" w:rsidP="00CF130E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Implement save function for all data in screen </w:t>
      </w:r>
    </w:p>
    <w:p w14:paraId="29201A4B" w14:textId="77777777" w:rsidR="00CF130E" w:rsidRPr="00CF130E" w:rsidRDefault="00CF130E" w:rsidP="00CF130E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Implement load function to load data from files</w:t>
      </w:r>
    </w:p>
    <w:p w14:paraId="4F9D7441" w14:textId="77777777" w:rsidR="00E23B2A" w:rsidRPr="002B5B26" w:rsidRDefault="00CF130E" w:rsidP="00E23B2A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 xml:space="preserve">Implement line </w:t>
      </w:r>
      <w:r w:rsidR="00E23B2A">
        <w:rPr>
          <w:rFonts w:ascii="Arial" w:eastAsia="Arial" w:hAnsi="Arial" w:cs="Arial"/>
          <w:spacing w:val="-1"/>
          <w:sz w:val="23"/>
          <w:szCs w:val="23"/>
        </w:rPr>
        <w:t>algorithms [DDA, Midpoint and parametric]</w:t>
      </w:r>
    </w:p>
    <w:p w14:paraId="6681C69D" w14:textId="77777777" w:rsidR="002B5B26" w:rsidRPr="002B5B26" w:rsidRDefault="00CF130E" w:rsidP="00CF130E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>Implement Circle</w:t>
      </w:r>
      <w:r w:rsidR="002B5B26">
        <w:rPr>
          <w:rFonts w:ascii="Arial" w:eastAsia="Arial" w:hAnsi="Arial" w:cs="Arial"/>
          <w:spacing w:val="-1"/>
          <w:sz w:val="23"/>
          <w:szCs w:val="23"/>
        </w:rPr>
        <w:t xml:space="preserve"> algorithms (Direct, Polari </w:t>
      </w:r>
      <w:r>
        <w:rPr>
          <w:rFonts w:ascii="Arial" w:eastAsia="Arial" w:hAnsi="Arial" w:cs="Arial"/>
          <w:spacing w:val="-1"/>
          <w:sz w:val="23"/>
          <w:szCs w:val="23"/>
        </w:rPr>
        <w:t>iterative</w:t>
      </w:r>
      <w:r w:rsidR="002B5B26">
        <w:rPr>
          <w:rFonts w:ascii="Arial" w:eastAsia="Arial" w:hAnsi="Arial" w:cs="Arial"/>
          <w:spacing w:val="-1"/>
          <w:sz w:val="23"/>
          <w:szCs w:val="23"/>
        </w:rPr>
        <w:t xml:space="preserve"> Polar, midpoint and modified Midpoint)</w:t>
      </w:r>
    </w:p>
    <w:p w14:paraId="1BAD6F8C" w14:textId="77777777" w:rsidR="002B5B26" w:rsidRPr="00E23B2A" w:rsidRDefault="002B5B26" w:rsidP="00E23B2A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>Filling Circle with line</w:t>
      </w:r>
      <w:r w:rsidR="00CF130E"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after taking filling quarter from user</w:t>
      </w:r>
    </w:p>
    <w:p w14:paraId="679D00A9" w14:textId="77777777" w:rsidR="00E23B2A" w:rsidRPr="00E23B2A" w:rsidRDefault="00E23B2A" w:rsidP="00E23B2A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>Ellipse Algor</w:t>
      </w:r>
      <w:r w:rsidR="002B5B26">
        <w:rPr>
          <w:rFonts w:ascii="Arial" w:eastAsia="Arial" w:hAnsi="Arial" w:cs="Arial"/>
          <w:spacing w:val="-1"/>
          <w:sz w:val="23"/>
          <w:szCs w:val="23"/>
        </w:rPr>
        <w:t>ithms [Direct and polar</w:t>
      </w:r>
      <w:r>
        <w:rPr>
          <w:rFonts w:ascii="Arial" w:eastAsia="Arial" w:hAnsi="Arial" w:cs="Arial"/>
          <w:spacing w:val="-1"/>
          <w:sz w:val="23"/>
          <w:szCs w:val="23"/>
        </w:rPr>
        <w:t>]</w:t>
      </w:r>
      <w:r w:rsidR="00CF130E">
        <w:rPr>
          <w:rFonts w:ascii="Arial" w:eastAsia="Arial" w:hAnsi="Arial" w:cs="Arial"/>
          <w:spacing w:val="-1"/>
          <w:sz w:val="23"/>
          <w:szCs w:val="23"/>
        </w:rPr>
        <w:t xml:space="preserve"> Self study</w:t>
      </w:r>
    </w:p>
    <w:p w14:paraId="0D2F3315" w14:textId="77777777" w:rsidR="008A222E" w:rsidRPr="002B5B26" w:rsidRDefault="008A222E" w:rsidP="002B5B26">
      <w:pPr>
        <w:spacing w:before="13"/>
        <w:rPr>
          <w:rFonts w:ascii="Arial" w:eastAsia="Arial" w:hAnsi="Arial" w:cs="Arial"/>
          <w:sz w:val="23"/>
          <w:szCs w:val="23"/>
        </w:rPr>
      </w:pPr>
    </w:p>
    <w:p w14:paraId="66C75E61" w14:textId="77777777" w:rsidR="009566C8" w:rsidRPr="00EF5AA5" w:rsidRDefault="00F6695D" w:rsidP="00EF5AA5">
      <w:pPr>
        <w:spacing w:line="260" w:lineRule="exact"/>
        <w:ind w:left="23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.</w:t>
      </w:r>
      <w:r w:rsidR="003A57C2">
        <w:rPr>
          <w:rFonts w:ascii="Arial" w:eastAsia="Arial" w:hAnsi="Arial" w:cs="Arial"/>
          <w:sz w:val="23"/>
          <w:szCs w:val="23"/>
        </w:rPr>
        <w:t xml:space="preserve"> </w:t>
      </w:r>
    </w:p>
    <w:p w14:paraId="488F580E" w14:textId="77777777" w:rsidR="007209F6" w:rsidRPr="007209F6" w:rsidRDefault="007209F6" w:rsidP="007209F6">
      <w:pPr>
        <w:pStyle w:val="ListParagraph"/>
        <w:ind w:left="2040"/>
        <w:rPr>
          <w:rFonts w:ascii="Arial" w:eastAsia="Arial" w:hAnsi="Arial" w:cs="Arial"/>
          <w:sz w:val="23"/>
          <w:szCs w:val="23"/>
        </w:rPr>
      </w:pPr>
    </w:p>
    <w:sectPr w:rsidR="007209F6" w:rsidRPr="007209F6" w:rsidSect="00FE0388">
      <w:type w:val="continuous"/>
      <w:pgSz w:w="11920" w:h="16840"/>
      <w:pgMar w:top="480" w:right="820" w:bottom="280" w:left="5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5AF2"/>
    <w:multiLevelType w:val="hybridMultilevel"/>
    <w:tmpl w:val="AEFC9670"/>
    <w:lvl w:ilvl="0" w:tplc="1618EF30">
      <w:start w:val="1"/>
      <w:numFmt w:val="lowerLetter"/>
      <w:lvlText w:val="%1."/>
      <w:lvlJc w:val="left"/>
      <w:pPr>
        <w:ind w:left="2760" w:hanging="420"/>
      </w:pPr>
      <w:rPr>
        <w:rFonts w:ascii="Calibri" w:eastAsia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05DE5865"/>
    <w:multiLevelType w:val="hybridMultilevel"/>
    <w:tmpl w:val="5D700BBA"/>
    <w:lvl w:ilvl="0" w:tplc="7F322784">
      <w:start w:val="1"/>
      <w:numFmt w:val="lowerLetter"/>
      <w:lvlText w:val="%1."/>
      <w:lvlJc w:val="left"/>
      <w:pPr>
        <w:ind w:left="2700" w:hanging="360"/>
      </w:pPr>
      <w:rPr>
        <w:rFonts w:ascii="Calibri" w:eastAsia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0E602AB7"/>
    <w:multiLevelType w:val="hybridMultilevel"/>
    <w:tmpl w:val="1FE87B94"/>
    <w:lvl w:ilvl="0" w:tplc="FD24E03C">
      <w:start w:val="1"/>
      <w:numFmt w:val="decimal"/>
      <w:lvlText w:val="%1-"/>
      <w:lvlJc w:val="left"/>
      <w:pPr>
        <w:ind w:left="20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113850CE"/>
    <w:multiLevelType w:val="hybridMultilevel"/>
    <w:tmpl w:val="385EFF8A"/>
    <w:lvl w:ilvl="0" w:tplc="21EE106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B111076"/>
    <w:multiLevelType w:val="hybridMultilevel"/>
    <w:tmpl w:val="5D9E061E"/>
    <w:lvl w:ilvl="0" w:tplc="E3EEA6EC">
      <w:start w:val="1"/>
      <w:numFmt w:val="lowerLetter"/>
      <w:lvlText w:val="%1."/>
      <w:lvlJc w:val="left"/>
      <w:pPr>
        <w:ind w:left="279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3385176"/>
    <w:multiLevelType w:val="hybridMultilevel"/>
    <w:tmpl w:val="F790E2A6"/>
    <w:lvl w:ilvl="0" w:tplc="27541D5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97A4290"/>
    <w:multiLevelType w:val="multilevel"/>
    <w:tmpl w:val="B2FA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CF770AA"/>
    <w:multiLevelType w:val="hybridMultilevel"/>
    <w:tmpl w:val="DFF8BD5A"/>
    <w:lvl w:ilvl="0" w:tplc="CC22BED8">
      <w:start w:val="1"/>
      <w:numFmt w:val="decimal"/>
      <w:lvlText w:val="%1."/>
      <w:lvlJc w:val="left"/>
      <w:pPr>
        <w:ind w:left="1069" w:hanging="360"/>
      </w:pPr>
      <w:rPr>
        <w:b/>
        <w:bCs/>
        <w:i/>
        <w:iCs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 w15:restartNumberingAfterBreak="0">
    <w:nsid w:val="69A81218"/>
    <w:multiLevelType w:val="hybridMultilevel"/>
    <w:tmpl w:val="5442DF78"/>
    <w:lvl w:ilvl="0" w:tplc="5C1E724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A224E89"/>
    <w:multiLevelType w:val="hybridMultilevel"/>
    <w:tmpl w:val="37344752"/>
    <w:lvl w:ilvl="0" w:tplc="CCFC6FC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966277789">
    <w:abstractNumId w:val="6"/>
  </w:num>
  <w:num w:numId="2" w16cid:durableId="1664581166">
    <w:abstractNumId w:val="7"/>
  </w:num>
  <w:num w:numId="3" w16cid:durableId="870610042">
    <w:abstractNumId w:val="3"/>
  </w:num>
  <w:num w:numId="4" w16cid:durableId="51009549">
    <w:abstractNumId w:val="1"/>
  </w:num>
  <w:num w:numId="5" w16cid:durableId="198081823">
    <w:abstractNumId w:val="0"/>
  </w:num>
  <w:num w:numId="6" w16cid:durableId="1180773268">
    <w:abstractNumId w:val="4"/>
  </w:num>
  <w:num w:numId="7" w16cid:durableId="755589037">
    <w:abstractNumId w:val="8"/>
  </w:num>
  <w:num w:numId="8" w16cid:durableId="2010016388">
    <w:abstractNumId w:val="5"/>
  </w:num>
  <w:num w:numId="9" w16cid:durableId="1501848299">
    <w:abstractNumId w:val="9"/>
  </w:num>
  <w:num w:numId="10" w16cid:durableId="771513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6C8"/>
    <w:rsid w:val="00164EC1"/>
    <w:rsid w:val="0018237A"/>
    <w:rsid w:val="002B5B26"/>
    <w:rsid w:val="002D749D"/>
    <w:rsid w:val="003A57C2"/>
    <w:rsid w:val="007209F6"/>
    <w:rsid w:val="00727CFF"/>
    <w:rsid w:val="007908A2"/>
    <w:rsid w:val="00890FEC"/>
    <w:rsid w:val="008A222E"/>
    <w:rsid w:val="009566C8"/>
    <w:rsid w:val="00A33F2A"/>
    <w:rsid w:val="00BB0043"/>
    <w:rsid w:val="00C16695"/>
    <w:rsid w:val="00CF130E"/>
    <w:rsid w:val="00D44787"/>
    <w:rsid w:val="00DB61E7"/>
    <w:rsid w:val="00E23B2A"/>
    <w:rsid w:val="00EF5AA5"/>
    <w:rsid w:val="00F22F60"/>
    <w:rsid w:val="00F6695D"/>
    <w:rsid w:val="00FE0388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FA3B"/>
  <w15:docId w15:val="{0749A4ED-4B76-4951-8EE0-CB4F73AF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E1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</dc:creator>
  <cp:lastModifiedBy>Mohamad Idrees</cp:lastModifiedBy>
  <cp:revision>3</cp:revision>
  <cp:lastPrinted>2015-05-01T07:02:00Z</cp:lastPrinted>
  <dcterms:created xsi:type="dcterms:W3CDTF">2020-12-21T02:30:00Z</dcterms:created>
  <dcterms:modified xsi:type="dcterms:W3CDTF">2022-07-04T12:54:00Z</dcterms:modified>
</cp:coreProperties>
</file>